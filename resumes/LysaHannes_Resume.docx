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A967" w14:textId="77777777" w:rsidR="003075E4" w:rsidRPr="0073377C" w:rsidRDefault="00183CD5">
      <w:pPr>
        <w:pBdr>
          <w:bottom w:val="single" w:sz="6" w:space="0" w:color="FFFFFF"/>
        </w:pBdr>
        <w:spacing w:line="369" w:lineRule="atLeast"/>
        <w:jc w:val="center"/>
        <w:rPr>
          <w:rFonts w:ascii="Trebuchet MS" w:eastAsia="Trebuchet MS" w:hAnsi="Trebuchet MS" w:cs="Trebuchet MS"/>
          <w:b/>
          <w:bCs/>
          <w:caps/>
          <w:sz w:val="32"/>
          <w:szCs w:val="32"/>
        </w:rPr>
      </w:pPr>
      <w:r w:rsidRPr="0073377C">
        <w:rPr>
          <w:rFonts w:ascii="Trebuchet MS" w:eastAsia="Trebuchet MS" w:hAnsi="Trebuchet MS" w:cs="Trebuchet MS"/>
          <w:b/>
          <w:bCs/>
          <w:caps/>
          <w:sz w:val="32"/>
          <w:szCs w:val="32"/>
        </w:rPr>
        <w:t>Lysa Hannes</w:t>
      </w:r>
    </w:p>
    <w:p w14:paraId="252DCD94" w14:textId="5F26C6BF" w:rsidR="003075E4" w:rsidRPr="0073377C" w:rsidRDefault="009B4361">
      <w:pPr>
        <w:pBdr>
          <w:bottom w:val="single" w:sz="6" w:space="0" w:color="FFFFFF"/>
        </w:pBdr>
        <w:spacing w:line="266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112 Harnesworth Crescent</w:t>
      </w:r>
      <w:r w:rsidR="00183CD5" w:rsidRPr="0073377C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Waterdown</w:t>
      </w:r>
      <w:r w:rsidR="00183CD5" w:rsidRPr="0073377C">
        <w:rPr>
          <w:rFonts w:ascii="Arial" w:eastAsia="Arial" w:hAnsi="Arial" w:cs="Arial"/>
          <w:sz w:val="22"/>
          <w:szCs w:val="22"/>
        </w:rPr>
        <w:t>, Ontario, L</w:t>
      </w:r>
      <w:r>
        <w:rPr>
          <w:rFonts w:ascii="Arial" w:eastAsia="Arial" w:hAnsi="Arial" w:cs="Arial"/>
          <w:sz w:val="22"/>
          <w:szCs w:val="22"/>
        </w:rPr>
        <w:t>8B 0J1</w:t>
      </w:r>
    </w:p>
    <w:p w14:paraId="7B215E12" w14:textId="1E198758" w:rsidR="007C323B" w:rsidRDefault="00183CD5" w:rsidP="007C323B">
      <w:pPr>
        <w:pBdr>
          <w:bottom w:val="single" w:sz="6" w:space="0" w:color="FFFFFF"/>
        </w:pBdr>
        <w:spacing w:line="266" w:lineRule="atLeast"/>
        <w:jc w:val="center"/>
        <w:rPr>
          <w:rStyle w:val="email-link"/>
          <w:rFonts w:ascii="Arial" w:eastAsia="Arial" w:hAnsi="Arial" w:cs="Arial"/>
          <w:color w:val="0075CB"/>
          <w:sz w:val="22"/>
          <w:szCs w:val="22"/>
          <w:u w:val="single"/>
        </w:rPr>
      </w:pPr>
      <w:r w:rsidRPr="0073377C">
        <w:rPr>
          <w:rFonts w:ascii="Arial" w:eastAsia="Arial" w:hAnsi="Arial" w:cs="Arial"/>
          <w:sz w:val="22"/>
          <w:szCs w:val="22"/>
        </w:rPr>
        <w:t>Cell</w:t>
      </w:r>
      <w:r w:rsidR="0073377C" w:rsidRPr="0073377C">
        <w:rPr>
          <w:rFonts w:ascii="Arial" w:eastAsia="Arial" w:hAnsi="Arial" w:cs="Arial"/>
          <w:sz w:val="22"/>
          <w:szCs w:val="22"/>
        </w:rPr>
        <w:t>:</w:t>
      </w:r>
      <w:r w:rsidRPr="0073377C">
        <w:rPr>
          <w:rFonts w:ascii="Arial" w:eastAsia="Arial" w:hAnsi="Arial" w:cs="Arial"/>
          <w:sz w:val="22"/>
          <w:szCs w:val="22"/>
        </w:rPr>
        <w:t xml:space="preserve"> (905) 630-7886 </w:t>
      </w:r>
      <w:r w:rsidRPr="0073377C">
        <w:rPr>
          <w:rFonts w:ascii="Arial" w:eastAsia="Arial" w:hAnsi="Arial" w:cs="Arial"/>
          <w:color w:val="000000"/>
          <w:sz w:val="22"/>
          <w:szCs w:val="22"/>
        </w:rPr>
        <w:t xml:space="preserve">  </w:t>
      </w:r>
      <w:r w:rsidR="0073377C" w:rsidRPr="0073377C">
        <w:rPr>
          <w:rFonts w:ascii="Arial" w:eastAsia="Arial" w:hAnsi="Arial" w:cs="Arial"/>
          <w:color w:val="000000"/>
          <w:sz w:val="22"/>
          <w:szCs w:val="22"/>
        </w:rPr>
        <w:t xml:space="preserve">Email: </w:t>
      </w:r>
      <w:hyperlink r:id="rId7" w:history="1">
        <w:r w:rsidR="007C323B" w:rsidRPr="00B76D2A">
          <w:rPr>
            <w:rStyle w:val="Hyperlink"/>
            <w:rFonts w:ascii="Arial" w:eastAsia="Arial" w:hAnsi="Arial" w:cs="Arial"/>
            <w:sz w:val="22"/>
            <w:szCs w:val="22"/>
          </w:rPr>
          <w:t>lh18wt@brocku.ca</w:t>
        </w:r>
      </w:hyperlink>
    </w:p>
    <w:p w14:paraId="0021F00E" w14:textId="079B89F5" w:rsidR="007C323B" w:rsidRPr="007C323B" w:rsidRDefault="007C323B" w:rsidP="007C323B">
      <w:pPr>
        <w:jc w:val="center"/>
        <w:rPr>
          <w:rFonts w:ascii="Arial" w:eastAsia="Arial" w:hAnsi="Arial" w:cs="Arial"/>
          <w:sz w:val="22"/>
          <w:szCs w:val="22"/>
          <w:u w:color="0075CB"/>
        </w:rPr>
      </w:pPr>
      <w:r w:rsidRPr="007C323B">
        <w:rPr>
          <w:rFonts w:ascii="Arial" w:eastAsia="Arial" w:hAnsi="Arial" w:cs="Arial"/>
          <w:sz w:val="22"/>
          <w:szCs w:val="22"/>
          <w:u w:color="0075CB"/>
        </w:rPr>
        <w:t>Website</w:t>
      </w:r>
      <w:r>
        <w:rPr>
          <w:rFonts w:ascii="Arial" w:eastAsia="Arial" w:hAnsi="Arial" w:cs="Arial"/>
          <w:sz w:val="22"/>
          <w:szCs w:val="22"/>
          <w:u w:color="0075CB"/>
        </w:rPr>
        <w:t xml:space="preserve">: </w:t>
      </w:r>
      <w:hyperlink r:id="rId8" w:tgtFrame="_blank" w:tooltip="https://lysahannes.github.io/Portfolio/index.html" w:history="1">
        <w:r>
          <w:rPr>
            <w:rStyle w:val="Hyperlink"/>
            <w:rFonts w:ascii="Helvetica" w:hAnsi="Helvetica"/>
            <w:bdr w:val="none" w:sz="0" w:space="0" w:color="auto" w:frame="1"/>
          </w:rPr>
          <w:t>https://lysahannes.github.io/Portfolio/index.html</w:t>
        </w:r>
      </w:hyperlink>
    </w:p>
    <w:p w14:paraId="1C92DEDD" w14:textId="589BD3C7" w:rsidR="003075E4" w:rsidRPr="0073377C" w:rsidRDefault="00183CD5">
      <w:pPr>
        <w:spacing w:before="419" w:after="120" w:line="307" w:lineRule="atLeast"/>
        <w:jc w:val="center"/>
        <w:rPr>
          <w:rFonts w:ascii="Trebuchet MS" w:eastAsia="Trebuchet MS" w:hAnsi="Trebuchet MS" w:cs="Trebuchet MS"/>
          <w:b/>
          <w:bCs/>
          <w:caps/>
          <w:sz w:val="28"/>
          <w:szCs w:val="28"/>
        </w:rPr>
      </w:pPr>
      <w:r w:rsidRPr="0073377C">
        <w:rPr>
          <w:rFonts w:ascii="Trebuchet MS" w:eastAsia="Trebuchet MS" w:hAnsi="Trebuchet MS" w:cs="Trebuchet MS"/>
          <w:b/>
          <w:bCs/>
          <w:caps/>
          <w:sz w:val="28"/>
          <w:szCs w:val="28"/>
        </w:rPr>
        <w:t>education</w:t>
      </w:r>
    </w:p>
    <w:p w14:paraId="497C9189" w14:textId="1BF5C845" w:rsidR="003075E4" w:rsidRPr="0073377C" w:rsidRDefault="009B4361">
      <w:pPr>
        <w:tabs>
          <w:tab w:val="right" w:pos="10740"/>
        </w:tabs>
        <w:spacing w:line="266" w:lineRule="atLeast"/>
        <w:rPr>
          <w:rStyle w:val="fs11fw4"/>
          <w:rFonts w:ascii="Arial" w:eastAsia="Arial" w:hAnsi="Arial" w:cs="Arial"/>
          <w:sz w:val="22"/>
          <w:szCs w:val="22"/>
        </w:rPr>
      </w:pPr>
      <w:r>
        <w:rPr>
          <w:rStyle w:val="fs11fw6overflow-hidden"/>
          <w:rFonts w:ascii="Arial" w:eastAsia="Arial" w:hAnsi="Arial" w:cs="Arial"/>
          <w:b/>
          <w:bCs/>
          <w:sz w:val="22"/>
          <w:szCs w:val="22"/>
        </w:rPr>
        <w:t xml:space="preserve">Co-op </w:t>
      </w:r>
      <w:r w:rsidR="0073377C" w:rsidRPr="0073377C">
        <w:rPr>
          <w:rStyle w:val="fs11fw6overflow-hidden"/>
          <w:rFonts w:ascii="Arial" w:eastAsia="Arial" w:hAnsi="Arial" w:cs="Arial"/>
          <w:b/>
          <w:bCs/>
          <w:sz w:val="22"/>
          <w:szCs w:val="22"/>
        </w:rPr>
        <w:t>Honors</w:t>
      </w:r>
      <w:r w:rsidR="00183CD5" w:rsidRPr="0073377C">
        <w:rPr>
          <w:rStyle w:val="fs11fw6overflow-hidden"/>
          <w:rFonts w:ascii="Arial" w:eastAsia="Arial" w:hAnsi="Arial" w:cs="Arial"/>
          <w:b/>
          <w:bCs/>
          <w:sz w:val="22"/>
          <w:szCs w:val="22"/>
        </w:rPr>
        <w:t xml:space="preserve"> Bachelor of Computer Science</w:t>
      </w:r>
      <w:r w:rsidR="000431C9">
        <w:rPr>
          <w:rStyle w:val="fs11fw6overflow-hidden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183CD5" w:rsidRPr="0073377C">
        <w:rPr>
          <w:rStyle w:val="fs11fw4"/>
          <w:rFonts w:ascii="Arial" w:eastAsia="Arial" w:hAnsi="Arial" w:cs="Arial"/>
          <w:sz w:val="22"/>
          <w:szCs w:val="22"/>
        </w:rPr>
        <w:tab/>
      </w:r>
      <w:r w:rsidR="00183CD5" w:rsidRPr="0073377C">
        <w:rPr>
          <w:rStyle w:val="fs11fw4overflow-hidden"/>
          <w:rFonts w:ascii="Arial" w:eastAsia="Arial" w:hAnsi="Arial" w:cs="Arial"/>
          <w:sz w:val="22"/>
          <w:szCs w:val="22"/>
        </w:rPr>
        <w:t>2019 - Present</w:t>
      </w:r>
    </w:p>
    <w:p w14:paraId="4AE81906" w14:textId="66323FB7" w:rsidR="003075E4" w:rsidRPr="0073377C" w:rsidRDefault="00183CD5">
      <w:pPr>
        <w:spacing w:line="266" w:lineRule="atLeast"/>
        <w:rPr>
          <w:rFonts w:ascii="Arial" w:eastAsia="Arial" w:hAnsi="Arial" w:cs="Arial"/>
          <w:sz w:val="22"/>
          <w:szCs w:val="22"/>
        </w:rPr>
      </w:pPr>
      <w:r w:rsidRPr="0073377C">
        <w:rPr>
          <w:rStyle w:val="fs11fw4"/>
          <w:rFonts w:ascii="Arial" w:eastAsia="Arial" w:hAnsi="Arial" w:cs="Arial"/>
          <w:sz w:val="22"/>
          <w:szCs w:val="22"/>
        </w:rPr>
        <w:t>Brock University</w:t>
      </w:r>
      <w:r w:rsidRPr="0073377C">
        <w:rPr>
          <w:rStyle w:val="fs11fw4tdn"/>
          <w:rFonts w:ascii="Arial" w:eastAsia="Arial" w:hAnsi="Arial" w:cs="Arial"/>
          <w:sz w:val="22"/>
          <w:szCs w:val="22"/>
        </w:rPr>
        <w:t xml:space="preserve">, </w:t>
      </w:r>
      <w:r w:rsidRPr="0073377C">
        <w:rPr>
          <w:rStyle w:val="fs11fw4"/>
          <w:rFonts w:ascii="Arial" w:eastAsia="Arial" w:hAnsi="Arial" w:cs="Arial"/>
          <w:sz w:val="22"/>
          <w:szCs w:val="22"/>
        </w:rPr>
        <w:t xml:space="preserve">St. </w:t>
      </w:r>
      <w:r w:rsidR="00AD2B4C" w:rsidRPr="0073377C">
        <w:rPr>
          <w:rStyle w:val="fs11fw4"/>
          <w:rFonts w:ascii="Arial" w:eastAsia="Arial" w:hAnsi="Arial" w:cs="Arial"/>
          <w:sz w:val="22"/>
          <w:szCs w:val="22"/>
        </w:rPr>
        <w:t>Catharines</w:t>
      </w:r>
      <w:r w:rsidRPr="0073377C">
        <w:rPr>
          <w:rStyle w:val="fs11fw4"/>
          <w:rFonts w:ascii="Arial" w:eastAsia="Arial" w:hAnsi="Arial" w:cs="Arial"/>
          <w:sz w:val="22"/>
          <w:szCs w:val="22"/>
        </w:rPr>
        <w:t>, ON</w:t>
      </w:r>
    </w:p>
    <w:p w14:paraId="4514D65E" w14:textId="77777777" w:rsidR="003075E4" w:rsidRPr="0073377C" w:rsidRDefault="00183CD5">
      <w:pPr>
        <w:numPr>
          <w:ilvl w:val="0"/>
          <w:numId w:val="1"/>
        </w:numPr>
        <w:spacing w:after="60" w:line="205" w:lineRule="atLeast"/>
        <w:ind w:hanging="240"/>
        <w:rPr>
          <w:rFonts w:ascii="Arial" w:eastAsia="Arial" w:hAnsi="Arial" w:cs="Arial"/>
          <w:sz w:val="22"/>
          <w:szCs w:val="22"/>
        </w:rPr>
      </w:pPr>
      <w:r w:rsidRPr="0073377C">
        <w:rPr>
          <w:rFonts w:ascii="Arial" w:eastAsia="Arial" w:hAnsi="Arial" w:cs="Arial"/>
          <w:sz w:val="22"/>
          <w:szCs w:val="22"/>
        </w:rPr>
        <w:t>Second year, Computer Science student</w:t>
      </w:r>
    </w:p>
    <w:p w14:paraId="44B839D3" w14:textId="5DD5E727" w:rsidR="003075E4" w:rsidRPr="00517A94" w:rsidRDefault="00517A94" w:rsidP="00517A94">
      <w:pPr>
        <w:pBdr>
          <w:bottom w:val="single" w:sz="6" w:space="0" w:color="FFFFFF"/>
        </w:pBdr>
        <w:spacing w:before="419" w:after="120" w:line="307" w:lineRule="atLeast"/>
        <w:jc w:val="center"/>
        <w:rPr>
          <w:rFonts w:ascii="Trebuchet MS" w:eastAsia="Trebuchet MS" w:hAnsi="Trebuchet MS" w:cs="Trebuchet MS"/>
          <w:b/>
          <w:bCs/>
          <w:caps/>
          <w:sz w:val="28"/>
          <w:szCs w:val="28"/>
        </w:rPr>
      </w:pPr>
      <w:r>
        <w:rPr>
          <w:rFonts w:ascii="Trebuchet MS" w:eastAsia="Trebuchet MS" w:hAnsi="Trebuchet MS" w:cs="Trebuchet MS"/>
          <w:b/>
          <w:bCs/>
          <w:caps/>
          <w:sz w:val="28"/>
          <w:szCs w:val="28"/>
        </w:rPr>
        <w:t>Technical Skills</w:t>
      </w:r>
    </w:p>
    <w:p w14:paraId="01528F71" w14:textId="4B8E39DE" w:rsidR="0073377C" w:rsidRDefault="007C323B" w:rsidP="0073377C">
      <w:pPr>
        <w:pStyle w:val="ListParagraph"/>
        <w:numPr>
          <w:ilvl w:val="0"/>
          <w:numId w:val="8"/>
        </w:numPr>
        <w:pBdr>
          <w:bottom w:val="single" w:sz="6" w:space="0" w:color="FFFFFF"/>
        </w:pBdr>
        <w:spacing w:line="205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Uses java to create specific programs that she is assigned</w:t>
      </w:r>
    </w:p>
    <w:p w14:paraId="49729143" w14:textId="62777E64" w:rsidR="00517A94" w:rsidRPr="00543374" w:rsidRDefault="007C323B" w:rsidP="00543374">
      <w:pPr>
        <w:pStyle w:val="ListParagraph"/>
        <w:numPr>
          <w:ilvl w:val="0"/>
          <w:numId w:val="8"/>
        </w:numPr>
        <w:pBdr>
          <w:bottom w:val="single" w:sz="6" w:space="0" w:color="FFFFFF"/>
        </w:pBdr>
        <w:spacing w:line="205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543374">
        <w:rPr>
          <w:rFonts w:ascii="Arial" w:eastAsia="Arial" w:hAnsi="Arial" w:cs="Arial"/>
          <w:sz w:val="22"/>
          <w:szCs w:val="22"/>
        </w:rPr>
        <w:t>reate</w:t>
      </w:r>
      <w:r>
        <w:rPr>
          <w:rFonts w:ascii="Arial" w:eastAsia="Arial" w:hAnsi="Arial" w:cs="Arial"/>
          <w:sz w:val="22"/>
          <w:szCs w:val="22"/>
        </w:rPr>
        <w:t>s</w:t>
      </w:r>
      <w:r w:rsidR="00543374">
        <w:rPr>
          <w:rFonts w:ascii="Arial" w:eastAsia="Arial" w:hAnsi="Arial" w:cs="Arial"/>
          <w:sz w:val="22"/>
          <w:szCs w:val="22"/>
        </w:rPr>
        <w:t xml:space="preserve"> beautiful websites using </w:t>
      </w:r>
      <w:r w:rsidR="00517A94">
        <w:rPr>
          <w:rFonts w:ascii="Arial" w:eastAsia="Arial" w:hAnsi="Arial" w:cs="Arial"/>
          <w:sz w:val="22"/>
          <w:szCs w:val="22"/>
        </w:rPr>
        <w:t>HTML</w:t>
      </w:r>
      <w:r w:rsidR="00543374">
        <w:rPr>
          <w:rFonts w:ascii="Arial" w:eastAsia="Arial" w:hAnsi="Arial" w:cs="Arial"/>
          <w:sz w:val="22"/>
          <w:szCs w:val="22"/>
        </w:rPr>
        <w:t xml:space="preserve">, </w:t>
      </w:r>
      <w:r w:rsidR="00517A94" w:rsidRPr="00543374">
        <w:rPr>
          <w:rFonts w:ascii="Arial" w:eastAsia="Arial" w:hAnsi="Arial" w:cs="Arial"/>
          <w:sz w:val="22"/>
          <w:szCs w:val="22"/>
        </w:rPr>
        <w:t>CSS</w:t>
      </w:r>
      <w:r w:rsidR="00543374">
        <w:rPr>
          <w:rFonts w:ascii="Arial" w:eastAsia="Arial" w:hAnsi="Arial" w:cs="Arial"/>
          <w:sz w:val="22"/>
          <w:szCs w:val="22"/>
        </w:rPr>
        <w:t xml:space="preserve">, and </w:t>
      </w:r>
      <w:r w:rsidR="00517A94" w:rsidRPr="00543374">
        <w:rPr>
          <w:rFonts w:ascii="Arial" w:eastAsia="Arial" w:hAnsi="Arial" w:cs="Arial"/>
          <w:sz w:val="22"/>
          <w:szCs w:val="22"/>
        </w:rPr>
        <w:t>JavaScript</w:t>
      </w:r>
    </w:p>
    <w:p w14:paraId="2D458786" w14:textId="0D418F60" w:rsidR="0073377C" w:rsidRPr="0073377C" w:rsidRDefault="003D00E5" w:rsidP="0073377C">
      <w:pPr>
        <w:pStyle w:val="ListParagraph"/>
        <w:numPr>
          <w:ilvl w:val="0"/>
          <w:numId w:val="8"/>
        </w:numPr>
        <w:pBdr>
          <w:bottom w:val="single" w:sz="6" w:space="0" w:color="FFFFFF"/>
        </w:pBdr>
        <w:spacing w:line="205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Creates cute games with </w:t>
      </w:r>
      <w:r w:rsidR="00517A94">
        <w:rPr>
          <w:rFonts w:ascii="Arial" w:eastAsia="Arial" w:hAnsi="Arial" w:cs="Arial"/>
          <w:sz w:val="22"/>
          <w:szCs w:val="22"/>
        </w:rPr>
        <w:t>M</w:t>
      </w:r>
      <w:r w:rsidR="00183CD5" w:rsidRPr="0073377C">
        <w:rPr>
          <w:rFonts w:ascii="Arial" w:eastAsia="Arial" w:hAnsi="Arial" w:cs="Arial"/>
          <w:sz w:val="22"/>
          <w:szCs w:val="22"/>
        </w:rPr>
        <w:t>icrosoft Visual basics 6</w:t>
      </w:r>
    </w:p>
    <w:p w14:paraId="01A7E186" w14:textId="6DB1D25D" w:rsidR="0073377C" w:rsidRDefault="003D00E5" w:rsidP="0073377C">
      <w:pPr>
        <w:pStyle w:val="ListParagraph"/>
        <w:numPr>
          <w:ilvl w:val="0"/>
          <w:numId w:val="8"/>
        </w:numPr>
        <w:pBdr>
          <w:bottom w:val="single" w:sz="6" w:space="0" w:color="FFFFFF"/>
        </w:pBdr>
        <w:spacing w:line="205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Is proficient with </w:t>
      </w:r>
      <w:r w:rsidR="00183CD5" w:rsidRPr="0073377C">
        <w:rPr>
          <w:rFonts w:ascii="Arial" w:eastAsia="Arial" w:hAnsi="Arial" w:cs="Arial"/>
          <w:sz w:val="22"/>
          <w:szCs w:val="22"/>
        </w:rPr>
        <w:t>Microsoft office</w:t>
      </w: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 xml:space="preserve"> and Google apps</w:t>
      </w:r>
    </w:p>
    <w:p w14:paraId="70C3ACA9" w14:textId="0D879DFA" w:rsidR="0073377C" w:rsidRDefault="00517A94" w:rsidP="0073377C">
      <w:pPr>
        <w:pStyle w:val="ListParagraph"/>
        <w:numPr>
          <w:ilvl w:val="0"/>
          <w:numId w:val="8"/>
        </w:numPr>
        <w:pBdr>
          <w:bottom w:val="single" w:sz="6" w:space="0" w:color="FFFFFF"/>
        </w:pBdr>
        <w:spacing w:line="205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By 2021 will have experience using PHP, AJAX, Python and MongoDB for creating websites</w:t>
      </w:r>
    </w:p>
    <w:p w14:paraId="5089156D" w14:textId="77777777" w:rsidR="00543374" w:rsidRPr="0073377C" w:rsidRDefault="00543374" w:rsidP="00543374">
      <w:pPr>
        <w:spacing w:before="419" w:after="120" w:line="307" w:lineRule="atLeast"/>
        <w:jc w:val="center"/>
        <w:rPr>
          <w:rFonts w:ascii="Trebuchet MS" w:eastAsia="Trebuchet MS" w:hAnsi="Trebuchet MS" w:cs="Trebuchet MS"/>
          <w:b/>
          <w:bCs/>
          <w:caps/>
          <w:sz w:val="28"/>
          <w:szCs w:val="28"/>
        </w:rPr>
      </w:pPr>
      <w:r w:rsidRPr="0073377C">
        <w:rPr>
          <w:rFonts w:ascii="Trebuchet MS" w:eastAsia="Trebuchet MS" w:hAnsi="Trebuchet MS" w:cs="Trebuchet MS"/>
          <w:b/>
          <w:bCs/>
          <w:caps/>
          <w:sz w:val="28"/>
          <w:szCs w:val="28"/>
        </w:rPr>
        <w:t>work experience</w:t>
      </w:r>
    </w:p>
    <w:p w14:paraId="3607DBC0" w14:textId="77777777" w:rsidR="00543374" w:rsidRPr="00517A94" w:rsidRDefault="00543374" w:rsidP="00543374">
      <w:pPr>
        <w:tabs>
          <w:tab w:val="right" w:pos="10740"/>
        </w:tabs>
        <w:spacing w:line="266" w:lineRule="atLeast"/>
        <w:rPr>
          <w:rStyle w:val="fs11fw6overflow-hidden"/>
          <w:rFonts w:ascii="Arial" w:eastAsia="Arial" w:hAnsi="Arial" w:cs="Arial"/>
          <w:sz w:val="22"/>
          <w:szCs w:val="22"/>
        </w:rPr>
      </w:pPr>
      <w:r>
        <w:rPr>
          <w:rStyle w:val="fs11fw6overflow-hidden"/>
          <w:rFonts w:ascii="Arial" w:eastAsia="Arial" w:hAnsi="Arial" w:cs="Arial"/>
          <w:b/>
          <w:bCs/>
          <w:sz w:val="22"/>
          <w:szCs w:val="22"/>
        </w:rPr>
        <w:t>Hostess</w:t>
      </w:r>
      <w:r>
        <w:rPr>
          <w:rStyle w:val="fs11fw6overflow-hidden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1fw6overflow-hidden"/>
          <w:rFonts w:ascii="Arial" w:eastAsia="Arial" w:hAnsi="Arial" w:cs="Arial"/>
          <w:sz w:val="22"/>
          <w:szCs w:val="22"/>
        </w:rPr>
        <w:t>Sept 2020 - Present</w:t>
      </w:r>
    </w:p>
    <w:p w14:paraId="668636D4" w14:textId="77777777" w:rsidR="00543374" w:rsidRDefault="00543374" w:rsidP="00543374">
      <w:pPr>
        <w:tabs>
          <w:tab w:val="right" w:pos="10740"/>
        </w:tabs>
        <w:spacing w:line="266" w:lineRule="atLeast"/>
        <w:rPr>
          <w:rStyle w:val="fs11fw6overflow-hidden"/>
          <w:rFonts w:ascii="Arial" w:eastAsia="Arial" w:hAnsi="Arial" w:cs="Arial"/>
          <w:sz w:val="22"/>
          <w:szCs w:val="22"/>
        </w:rPr>
      </w:pPr>
      <w:r>
        <w:rPr>
          <w:rStyle w:val="fs11fw6overflow-hidden"/>
          <w:rFonts w:ascii="Arial" w:eastAsia="Arial" w:hAnsi="Arial" w:cs="Arial"/>
          <w:sz w:val="22"/>
          <w:szCs w:val="22"/>
        </w:rPr>
        <w:t>Turtle Jack’s, Waterdown, Ontario</w:t>
      </w:r>
    </w:p>
    <w:p w14:paraId="74BC839A" w14:textId="188C7523" w:rsidR="00543374" w:rsidRDefault="00543374" w:rsidP="00543374">
      <w:pPr>
        <w:pStyle w:val="ListParagraph"/>
        <w:numPr>
          <w:ilvl w:val="0"/>
          <w:numId w:val="13"/>
        </w:numPr>
        <w:tabs>
          <w:tab w:val="right" w:pos="10740"/>
        </w:tabs>
        <w:spacing w:line="266" w:lineRule="atLeast"/>
        <w:rPr>
          <w:rStyle w:val="fs11fw6overflow-hidden"/>
          <w:rFonts w:ascii="Arial" w:eastAsia="Arial" w:hAnsi="Arial" w:cs="Arial"/>
          <w:sz w:val="22"/>
          <w:szCs w:val="22"/>
        </w:rPr>
      </w:pPr>
      <w:r>
        <w:rPr>
          <w:rStyle w:val="fs11fw6overflow-hidden"/>
          <w:rFonts w:ascii="Arial" w:eastAsia="Arial" w:hAnsi="Arial" w:cs="Arial"/>
          <w:sz w:val="22"/>
          <w:szCs w:val="22"/>
        </w:rPr>
        <w:t>Communicate</w:t>
      </w:r>
      <w:r w:rsidR="007C323B">
        <w:rPr>
          <w:rStyle w:val="fs11fw6overflow-hidden"/>
          <w:rFonts w:ascii="Arial" w:eastAsia="Arial" w:hAnsi="Arial" w:cs="Arial"/>
          <w:sz w:val="22"/>
          <w:szCs w:val="22"/>
        </w:rPr>
        <w:t>s</w:t>
      </w:r>
      <w:r>
        <w:rPr>
          <w:rStyle w:val="fs11fw6overflow-hidden"/>
          <w:rFonts w:ascii="Arial" w:eastAsia="Arial" w:hAnsi="Arial" w:cs="Arial"/>
          <w:sz w:val="22"/>
          <w:szCs w:val="22"/>
        </w:rPr>
        <w:t xml:space="preserve"> with customers in person and over the phone to help them with the best of my ability</w:t>
      </w:r>
    </w:p>
    <w:p w14:paraId="45F25A4D" w14:textId="5F7689F8" w:rsidR="00543374" w:rsidRDefault="00543374" w:rsidP="00543374">
      <w:pPr>
        <w:pStyle w:val="ListParagraph"/>
        <w:numPr>
          <w:ilvl w:val="0"/>
          <w:numId w:val="13"/>
        </w:numPr>
        <w:tabs>
          <w:tab w:val="right" w:pos="10740"/>
        </w:tabs>
        <w:spacing w:line="266" w:lineRule="atLeast"/>
        <w:rPr>
          <w:rStyle w:val="fs11fw6overflow-hidden"/>
          <w:rFonts w:ascii="Arial" w:eastAsia="Arial" w:hAnsi="Arial" w:cs="Arial"/>
          <w:sz w:val="22"/>
          <w:szCs w:val="22"/>
        </w:rPr>
      </w:pPr>
      <w:r>
        <w:rPr>
          <w:rStyle w:val="fs11fw6overflow-hidden"/>
          <w:rFonts w:ascii="Arial" w:eastAsia="Arial" w:hAnsi="Arial" w:cs="Arial"/>
          <w:sz w:val="22"/>
          <w:szCs w:val="22"/>
        </w:rPr>
        <w:t>Politely greet</w:t>
      </w:r>
      <w:r w:rsidR="007C323B">
        <w:rPr>
          <w:rStyle w:val="fs11fw6overflow-hidden"/>
          <w:rFonts w:ascii="Arial" w:eastAsia="Arial" w:hAnsi="Arial" w:cs="Arial"/>
          <w:sz w:val="22"/>
          <w:szCs w:val="22"/>
        </w:rPr>
        <w:t>s</w:t>
      </w:r>
      <w:r>
        <w:rPr>
          <w:rStyle w:val="fs11fw6overflow-hidden"/>
          <w:rFonts w:ascii="Arial" w:eastAsia="Arial" w:hAnsi="Arial" w:cs="Arial"/>
          <w:sz w:val="22"/>
          <w:szCs w:val="22"/>
        </w:rPr>
        <w:t xml:space="preserve"> customers and take them to their seats</w:t>
      </w:r>
    </w:p>
    <w:p w14:paraId="7D7F1C67" w14:textId="241E4B79" w:rsidR="00543374" w:rsidRDefault="007C323B" w:rsidP="00543374">
      <w:pPr>
        <w:pStyle w:val="ListParagraph"/>
        <w:numPr>
          <w:ilvl w:val="0"/>
          <w:numId w:val="13"/>
        </w:numPr>
        <w:tabs>
          <w:tab w:val="right" w:pos="10740"/>
        </w:tabs>
        <w:spacing w:line="266" w:lineRule="atLeast"/>
        <w:rPr>
          <w:rStyle w:val="fs11fw6overflow-hidden"/>
          <w:rFonts w:ascii="Arial" w:eastAsia="Arial" w:hAnsi="Arial" w:cs="Arial"/>
          <w:sz w:val="22"/>
          <w:szCs w:val="22"/>
        </w:rPr>
      </w:pPr>
      <w:r>
        <w:rPr>
          <w:rStyle w:val="fs11fw6overflow-hidden"/>
          <w:rFonts w:ascii="Arial" w:eastAsia="Arial" w:hAnsi="Arial" w:cs="Arial"/>
          <w:sz w:val="22"/>
          <w:szCs w:val="22"/>
        </w:rPr>
        <w:t>Keeps the restaurant clean and sanitized for everyone’s safety</w:t>
      </w:r>
    </w:p>
    <w:p w14:paraId="107192DB" w14:textId="5F8B3695" w:rsidR="00543374" w:rsidRPr="00517A94" w:rsidRDefault="007C323B" w:rsidP="00543374">
      <w:pPr>
        <w:pStyle w:val="ListParagraph"/>
        <w:numPr>
          <w:ilvl w:val="0"/>
          <w:numId w:val="13"/>
        </w:numPr>
        <w:tabs>
          <w:tab w:val="right" w:pos="10740"/>
        </w:tabs>
        <w:spacing w:line="266" w:lineRule="atLeast"/>
        <w:rPr>
          <w:rStyle w:val="fs11fw6overflow-hidden"/>
          <w:rFonts w:ascii="Arial" w:eastAsia="Arial" w:hAnsi="Arial" w:cs="Arial"/>
          <w:sz w:val="22"/>
          <w:szCs w:val="22"/>
        </w:rPr>
      </w:pPr>
      <w:r>
        <w:rPr>
          <w:rStyle w:val="fs11fw6overflow-hidden"/>
          <w:rFonts w:ascii="Arial" w:eastAsia="Arial" w:hAnsi="Arial" w:cs="Arial"/>
          <w:sz w:val="22"/>
          <w:szCs w:val="22"/>
        </w:rPr>
        <w:t>Organizes tables</w:t>
      </w:r>
      <w:r w:rsidR="00543374">
        <w:rPr>
          <w:rStyle w:val="fs11fw6overflow-hidden"/>
          <w:rFonts w:ascii="Arial" w:eastAsia="Arial" w:hAnsi="Arial" w:cs="Arial"/>
          <w:sz w:val="22"/>
          <w:szCs w:val="22"/>
        </w:rPr>
        <w:t xml:space="preserve"> by making sure each waiter/waitress has a table to </w:t>
      </w:r>
      <w:r w:rsidR="00543374">
        <w:rPr>
          <w:rStyle w:val="fs11fw6overflow-hidden"/>
          <w:rFonts w:ascii="Arial" w:eastAsia="Arial" w:hAnsi="Arial" w:cs="Arial"/>
          <w:sz w:val="22"/>
          <w:szCs w:val="22"/>
        </w:rPr>
        <w:t>serve</w:t>
      </w:r>
    </w:p>
    <w:p w14:paraId="701BA3B6" w14:textId="77777777" w:rsidR="00543374" w:rsidRDefault="00543374" w:rsidP="00543374">
      <w:pPr>
        <w:tabs>
          <w:tab w:val="right" w:pos="10740"/>
        </w:tabs>
        <w:spacing w:line="266" w:lineRule="atLeast"/>
        <w:rPr>
          <w:rStyle w:val="fs11fw6overflow-hidden"/>
          <w:rFonts w:ascii="Arial" w:eastAsia="Arial" w:hAnsi="Arial" w:cs="Arial"/>
          <w:b/>
          <w:bCs/>
          <w:sz w:val="22"/>
          <w:szCs w:val="22"/>
        </w:rPr>
      </w:pPr>
    </w:p>
    <w:p w14:paraId="6F647A3F" w14:textId="77777777" w:rsidR="00543374" w:rsidRPr="0073377C" w:rsidRDefault="00543374" w:rsidP="00543374">
      <w:pPr>
        <w:tabs>
          <w:tab w:val="right" w:pos="10740"/>
        </w:tabs>
        <w:spacing w:line="266" w:lineRule="atLeast"/>
        <w:rPr>
          <w:rStyle w:val="fs11fw4"/>
          <w:rFonts w:ascii="Arial" w:eastAsia="Arial" w:hAnsi="Arial" w:cs="Arial"/>
          <w:sz w:val="22"/>
          <w:szCs w:val="22"/>
        </w:rPr>
      </w:pPr>
      <w:r w:rsidRPr="0073377C">
        <w:rPr>
          <w:rStyle w:val="fs11fw6overflow-hidden"/>
          <w:rFonts w:ascii="Arial" w:eastAsia="Arial" w:hAnsi="Arial" w:cs="Arial"/>
          <w:b/>
          <w:bCs/>
          <w:sz w:val="22"/>
          <w:szCs w:val="22"/>
        </w:rPr>
        <w:t>Babysitter</w:t>
      </w:r>
      <w:r w:rsidRPr="0073377C">
        <w:rPr>
          <w:rStyle w:val="fs11fw4"/>
          <w:rFonts w:ascii="Arial" w:eastAsia="Arial" w:hAnsi="Arial" w:cs="Arial"/>
          <w:sz w:val="22"/>
          <w:szCs w:val="22"/>
        </w:rPr>
        <w:tab/>
      </w:r>
      <w:r w:rsidRPr="0073377C">
        <w:rPr>
          <w:rStyle w:val="fs11fw4overflow-hidden"/>
          <w:rFonts w:ascii="Arial" w:eastAsia="Arial" w:hAnsi="Arial" w:cs="Arial"/>
          <w:sz w:val="22"/>
          <w:szCs w:val="22"/>
        </w:rPr>
        <w:t>Sep 2013 - Sep 2019</w:t>
      </w:r>
    </w:p>
    <w:p w14:paraId="7CB2A9E9" w14:textId="77777777" w:rsidR="00543374" w:rsidRPr="0073377C" w:rsidRDefault="00543374" w:rsidP="00543374">
      <w:pPr>
        <w:spacing w:line="266" w:lineRule="atLeast"/>
        <w:rPr>
          <w:rFonts w:ascii="Arial" w:eastAsia="Arial" w:hAnsi="Arial" w:cs="Arial"/>
          <w:sz w:val="22"/>
          <w:szCs w:val="22"/>
        </w:rPr>
      </w:pPr>
      <w:r w:rsidRPr="0073377C">
        <w:rPr>
          <w:rStyle w:val="fs11fw4"/>
          <w:rFonts w:ascii="Arial" w:eastAsia="Arial" w:hAnsi="Arial" w:cs="Arial"/>
          <w:sz w:val="22"/>
          <w:szCs w:val="22"/>
        </w:rPr>
        <w:t>For Seven Families</w:t>
      </w:r>
      <w:r w:rsidRPr="0073377C">
        <w:rPr>
          <w:rStyle w:val="fs11fw4tdn"/>
          <w:rFonts w:ascii="Arial" w:eastAsia="Arial" w:hAnsi="Arial" w:cs="Arial"/>
          <w:sz w:val="22"/>
          <w:szCs w:val="22"/>
        </w:rPr>
        <w:t xml:space="preserve">, </w:t>
      </w:r>
      <w:r w:rsidRPr="0073377C">
        <w:rPr>
          <w:rStyle w:val="fs11fw4"/>
          <w:rFonts w:ascii="Arial" w:eastAsia="Arial" w:hAnsi="Arial" w:cs="Arial"/>
          <w:sz w:val="22"/>
          <w:szCs w:val="22"/>
        </w:rPr>
        <w:t>Carlisle, Ontario</w:t>
      </w:r>
    </w:p>
    <w:p w14:paraId="6D2D468E" w14:textId="77777777" w:rsidR="00543374" w:rsidRPr="0073377C" w:rsidRDefault="00543374" w:rsidP="00543374">
      <w:pPr>
        <w:numPr>
          <w:ilvl w:val="0"/>
          <w:numId w:val="2"/>
        </w:numPr>
        <w:spacing w:line="205" w:lineRule="atLeast"/>
        <w:ind w:hanging="240"/>
        <w:rPr>
          <w:rFonts w:ascii="Arial" w:eastAsia="Arial" w:hAnsi="Arial" w:cs="Arial"/>
          <w:sz w:val="22"/>
          <w:szCs w:val="22"/>
        </w:rPr>
      </w:pPr>
      <w:r w:rsidRPr="0073377C">
        <w:rPr>
          <w:rFonts w:ascii="Arial" w:eastAsia="Arial" w:hAnsi="Arial" w:cs="Arial"/>
          <w:sz w:val="22"/>
          <w:szCs w:val="22"/>
        </w:rPr>
        <w:t>Kept children occupied b</w:t>
      </w:r>
      <w:r>
        <w:rPr>
          <w:rFonts w:ascii="Arial" w:eastAsia="Arial" w:hAnsi="Arial" w:cs="Arial"/>
          <w:sz w:val="22"/>
          <w:szCs w:val="22"/>
        </w:rPr>
        <w:t>y</w:t>
      </w:r>
      <w:r w:rsidRPr="0073377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creating</w:t>
      </w:r>
      <w:r w:rsidRPr="0073377C">
        <w:rPr>
          <w:rFonts w:ascii="Arial" w:eastAsia="Arial" w:hAnsi="Arial" w:cs="Arial"/>
          <w:sz w:val="22"/>
          <w:szCs w:val="22"/>
        </w:rPr>
        <w:t xml:space="preserve"> activities for children</w:t>
      </w:r>
    </w:p>
    <w:p w14:paraId="7CF8999D" w14:textId="77777777" w:rsidR="00543374" w:rsidRPr="0073377C" w:rsidRDefault="00543374" w:rsidP="00543374">
      <w:pPr>
        <w:numPr>
          <w:ilvl w:val="0"/>
          <w:numId w:val="2"/>
        </w:numPr>
        <w:spacing w:line="205" w:lineRule="atLeast"/>
        <w:ind w:hanging="240"/>
        <w:rPr>
          <w:rFonts w:ascii="Arial" w:eastAsia="Arial" w:hAnsi="Arial" w:cs="Arial"/>
          <w:sz w:val="22"/>
          <w:szCs w:val="22"/>
        </w:rPr>
      </w:pPr>
      <w:r w:rsidRPr="0073377C">
        <w:rPr>
          <w:rFonts w:ascii="Arial" w:eastAsia="Arial" w:hAnsi="Arial" w:cs="Arial"/>
          <w:sz w:val="22"/>
          <w:szCs w:val="22"/>
        </w:rPr>
        <w:t>Looked after children</w:t>
      </w:r>
      <w:r>
        <w:rPr>
          <w:rFonts w:ascii="Arial" w:eastAsia="Arial" w:hAnsi="Arial" w:cs="Arial"/>
          <w:sz w:val="22"/>
          <w:szCs w:val="22"/>
        </w:rPr>
        <w:t xml:space="preserve"> with no issues,</w:t>
      </w:r>
      <w:r w:rsidRPr="0073377C">
        <w:rPr>
          <w:rFonts w:ascii="Arial" w:eastAsia="Arial" w:hAnsi="Arial" w:cs="Arial"/>
          <w:sz w:val="22"/>
          <w:szCs w:val="22"/>
        </w:rPr>
        <w:t xml:space="preserve"> on weekly bas</w:t>
      </w:r>
      <w:r>
        <w:rPr>
          <w:rFonts w:ascii="Arial" w:eastAsia="Arial" w:hAnsi="Arial" w:cs="Arial"/>
          <w:sz w:val="22"/>
          <w:szCs w:val="22"/>
        </w:rPr>
        <w:t>i</w:t>
      </w:r>
      <w:r w:rsidRPr="0073377C">
        <w:rPr>
          <w:rFonts w:ascii="Arial" w:eastAsia="Arial" w:hAnsi="Arial" w:cs="Arial"/>
          <w:sz w:val="22"/>
          <w:szCs w:val="22"/>
        </w:rPr>
        <w:t>s</w:t>
      </w:r>
    </w:p>
    <w:p w14:paraId="682A08C1" w14:textId="77777777" w:rsidR="00543374" w:rsidRPr="0073377C" w:rsidRDefault="00543374" w:rsidP="00543374">
      <w:pPr>
        <w:numPr>
          <w:ilvl w:val="0"/>
          <w:numId w:val="2"/>
        </w:numPr>
        <w:spacing w:line="205" w:lineRule="atLeast"/>
        <w:ind w:hanging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</w:t>
      </w:r>
      <w:r w:rsidRPr="0073377C">
        <w:rPr>
          <w:rFonts w:ascii="Arial" w:eastAsia="Arial" w:hAnsi="Arial" w:cs="Arial"/>
          <w:sz w:val="22"/>
          <w:szCs w:val="22"/>
        </w:rPr>
        <w:t>upervised children responsibly</w:t>
      </w:r>
    </w:p>
    <w:p w14:paraId="2F9EC388" w14:textId="77777777" w:rsidR="00543374" w:rsidRPr="0073377C" w:rsidRDefault="00543374" w:rsidP="00543374">
      <w:pPr>
        <w:numPr>
          <w:ilvl w:val="0"/>
          <w:numId w:val="2"/>
        </w:numPr>
        <w:spacing w:after="60" w:line="205" w:lineRule="atLeast"/>
        <w:ind w:hanging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Took</w:t>
      </w:r>
      <w:r w:rsidRPr="0073377C">
        <w:rPr>
          <w:rFonts w:ascii="Arial" w:eastAsia="Arial" w:hAnsi="Arial" w:cs="Arial"/>
          <w:sz w:val="22"/>
          <w:szCs w:val="22"/>
        </w:rPr>
        <w:t xml:space="preserve"> care of multiple children for extended periods of time</w:t>
      </w:r>
    </w:p>
    <w:p w14:paraId="24E7C247" w14:textId="77777777" w:rsidR="0073377C" w:rsidRPr="0073377C" w:rsidRDefault="0073377C" w:rsidP="0073377C">
      <w:pPr>
        <w:spacing w:line="205" w:lineRule="atLeast"/>
        <w:rPr>
          <w:rFonts w:ascii="Arial" w:eastAsia="Arial" w:hAnsi="Arial" w:cs="Arial"/>
          <w:sz w:val="22"/>
          <w:szCs w:val="22"/>
        </w:rPr>
      </w:pPr>
    </w:p>
    <w:p w14:paraId="31768B9B" w14:textId="77777777" w:rsidR="003075E4" w:rsidRPr="0073377C" w:rsidRDefault="00183CD5">
      <w:pPr>
        <w:spacing w:before="419" w:after="120" w:line="307" w:lineRule="atLeast"/>
        <w:jc w:val="center"/>
        <w:rPr>
          <w:rFonts w:ascii="Trebuchet MS" w:eastAsia="Trebuchet MS" w:hAnsi="Trebuchet MS" w:cs="Trebuchet MS"/>
          <w:b/>
          <w:bCs/>
          <w:caps/>
          <w:sz w:val="28"/>
          <w:szCs w:val="28"/>
        </w:rPr>
      </w:pPr>
      <w:r w:rsidRPr="0073377C">
        <w:rPr>
          <w:rFonts w:ascii="Trebuchet MS" w:eastAsia="Trebuchet MS" w:hAnsi="Trebuchet MS" w:cs="Trebuchet MS"/>
          <w:b/>
          <w:bCs/>
          <w:caps/>
          <w:sz w:val="28"/>
          <w:szCs w:val="28"/>
        </w:rPr>
        <w:t>volunteer experience</w:t>
      </w:r>
    </w:p>
    <w:p w14:paraId="2BD68FB4" w14:textId="77777777" w:rsidR="003075E4" w:rsidRPr="0073377C" w:rsidRDefault="00183CD5">
      <w:pPr>
        <w:tabs>
          <w:tab w:val="right" w:pos="10740"/>
        </w:tabs>
        <w:spacing w:line="266" w:lineRule="atLeast"/>
        <w:rPr>
          <w:rStyle w:val="fs11fw4"/>
          <w:rFonts w:ascii="Arial" w:eastAsia="Arial" w:hAnsi="Arial" w:cs="Arial"/>
          <w:sz w:val="22"/>
          <w:szCs w:val="22"/>
        </w:rPr>
      </w:pPr>
      <w:r w:rsidRPr="0073377C">
        <w:rPr>
          <w:rStyle w:val="fs11fw6overflow-hidden"/>
          <w:rFonts w:ascii="Arial" w:eastAsia="Arial" w:hAnsi="Arial" w:cs="Arial"/>
          <w:b/>
          <w:bCs/>
          <w:sz w:val="22"/>
          <w:szCs w:val="22"/>
        </w:rPr>
        <w:t>Child Supervisor</w:t>
      </w:r>
      <w:r w:rsidRPr="0073377C">
        <w:rPr>
          <w:rStyle w:val="fs11fw4"/>
          <w:rFonts w:ascii="Arial" w:eastAsia="Arial" w:hAnsi="Arial" w:cs="Arial"/>
          <w:sz w:val="22"/>
          <w:szCs w:val="22"/>
        </w:rPr>
        <w:tab/>
      </w:r>
      <w:r w:rsidRPr="0073377C">
        <w:rPr>
          <w:rStyle w:val="fs11fw4overflow-hidden"/>
          <w:rFonts w:ascii="Arial" w:eastAsia="Arial" w:hAnsi="Arial" w:cs="Arial"/>
          <w:sz w:val="22"/>
          <w:szCs w:val="22"/>
        </w:rPr>
        <w:t>Aug 2016 - Aug 2016</w:t>
      </w:r>
    </w:p>
    <w:p w14:paraId="6153B06C" w14:textId="20CF745E" w:rsidR="003075E4" w:rsidRDefault="00183CD5">
      <w:pPr>
        <w:spacing w:line="266" w:lineRule="atLeast"/>
        <w:rPr>
          <w:rStyle w:val="fs11fw4"/>
          <w:rFonts w:ascii="Arial" w:eastAsia="Arial" w:hAnsi="Arial" w:cs="Arial"/>
          <w:sz w:val="22"/>
          <w:szCs w:val="22"/>
        </w:rPr>
      </w:pPr>
      <w:r w:rsidRPr="0073377C">
        <w:rPr>
          <w:rStyle w:val="fs11fw4"/>
          <w:rFonts w:ascii="Arial" w:eastAsia="Arial" w:hAnsi="Arial" w:cs="Arial"/>
          <w:sz w:val="22"/>
          <w:szCs w:val="22"/>
        </w:rPr>
        <w:t>Carlisle United Church</w:t>
      </w:r>
      <w:r w:rsidRPr="0073377C">
        <w:rPr>
          <w:rStyle w:val="fs11fw4tdn"/>
          <w:rFonts w:ascii="Arial" w:eastAsia="Arial" w:hAnsi="Arial" w:cs="Arial"/>
          <w:sz w:val="22"/>
          <w:szCs w:val="22"/>
        </w:rPr>
        <w:t xml:space="preserve">, </w:t>
      </w:r>
      <w:r w:rsidRPr="0073377C">
        <w:rPr>
          <w:rStyle w:val="fs11fw4"/>
          <w:rFonts w:ascii="Arial" w:eastAsia="Arial" w:hAnsi="Arial" w:cs="Arial"/>
          <w:sz w:val="22"/>
          <w:szCs w:val="22"/>
        </w:rPr>
        <w:t>Carlisle, Ontario</w:t>
      </w:r>
    </w:p>
    <w:p w14:paraId="51B00A49" w14:textId="1F7EE2CC" w:rsidR="000431C9" w:rsidRDefault="002458CB" w:rsidP="000431C9">
      <w:pPr>
        <w:pStyle w:val="ListParagraph"/>
        <w:numPr>
          <w:ilvl w:val="0"/>
          <w:numId w:val="11"/>
        </w:numPr>
        <w:spacing w:line="266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Made sure </w:t>
      </w:r>
      <w:r w:rsidR="004C0E6B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hildren were safe and having fun</w:t>
      </w:r>
    </w:p>
    <w:p w14:paraId="2929F142" w14:textId="5E5A4F3B" w:rsidR="002458CB" w:rsidRPr="000431C9" w:rsidRDefault="00577EF9" w:rsidP="000431C9">
      <w:pPr>
        <w:pStyle w:val="ListParagraph"/>
        <w:numPr>
          <w:ilvl w:val="0"/>
          <w:numId w:val="11"/>
        </w:numPr>
        <w:spacing w:line="266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Arranged</w:t>
      </w:r>
      <w:r w:rsidR="002458CB">
        <w:rPr>
          <w:rFonts w:ascii="Arial" w:eastAsia="Arial" w:hAnsi="Arial" w:cs="Arial"/>
          <w:sz w:val="22"/>
          <w:szCs w:val="22"/>
        </w:rPr>
        <w:t xml:space="preserve"> activities for children</w:t>
      </w:r>
    </w:p>
    <w:p w14:paraId="62FF4B8C" w14:textId="77777777" w:rsidR="0073377C" w:rsidRPr="0073377C" w:rsidRDefault="0073377C" w:rsidP="0073377C">
      <w:pPr>
        <w:spacing w:line="205" w:lineRule="atLeast"/>
        <w:rPr>
          <w:rFonts w:ascii="Arial" w:eastAsia="Arial" w:hAnsi="Arial" w:cs="Arial"/>
          <w:sz w:val="22"/>
          <w:szCs w:val="22"/>
        </w:rPr>
      </w:pPr>
    </w:p>
    <w:p w14:paraId="2E86117D" w14:textId="7BCA3E0E" w:rsidR="003075E4" w:rsidRPr="0073377C" w:rsidRDefault="00183CD5">
      <w:pPr>
        <w:tabs>
          <w:tab w:val="right" w:pos="10740"/>
        </w:tabs>
        <w:spacing w:line="266" w:lineRule="atLeast"/>
        <w:rPr>
          <w:rStyle w:val="fs11fw4"/>
          <w:rFonts w:ascii="Arial" w:eastAsia="Arial" w:hAnsi="Arial" w:cs="Arial"/>
          <w:sz w:val="22"/>
          <w:szCs w:val="22"/>
        </w:rPr>
      </w:pPr>
      <w:r w:rsidRPr="0073377C">
        <w:rPr>
          <w:rStyle w:val="fs11fw6overflow-hidden"/>
          <w:rFonts w:ascii="Arial" w:eastAsia="Arial" w:hAnsi="Arial" w:cs="Arial"/>
          <w:b/>
          <w:bCs/>
          <w:sz w:val="22"/>
          <w:szCs w:val="22"/>
        </w:rPr>
        <w:t>Game Prize Sorter and Organizer</w:t>
      </w:r>
      <w:r w:rsidRPr="0073377C">
        <w:rPr>
          <w:rStyle w:val="fs11fw4"/>
          <w:rFonts w:ascii="Arial" w:eastAsia="Arial" w:hAnsi="Arial" w:cs="Arial"/>
          <w:sz w:val="22"/>
          <w:szCs w:val="22"/>
        </w:rPr>
        <w:tab/>
      </w:r>
      <w:r w:rsidRPr="0073377C">
        <w:rPr>
          <w:rStyle w:val="fs11fw4overflow-hidden"/>
          <w:rFonts w:ascii="Arial" w:eastAsia="Arial" w:hAnsi="Arial" w:cs="Arial"/>
          <w:sz w:val="22"/>
          <w:szCs w:val="22"/>
        </w:rPr>
        <w:t>May 2016 - May 2</w:t>
      </w:r>
      <w:r w:rsidR="0073377C" w:rsidRPr="0073377C">
        <w:rPr>
          <w:rStyle w:val="fs11fw4overflow-hidden"/>
          <w:rFonts w:ascii="Arial" w:eastAsia="Arial" w:hAnsi="Arial" w:cs="Arial"/>
          <w:sz w:val="22"/>
          <w:szCs w:val="22"/>
        </w:rPr>
        <w:t>017</w:t>
      </w:r>
    </w:p>
    <w:p w14:paraId="063A4243" w14:textId="77777777" w:rsidR="002458CB" w:rsidRDefault="00183CD5" w:rsidP="002458CB">
      <w:pPr>
        <w:spacing w:line="266" w:lineRule="atLeast"/>
        <w:rPr>
          <w:rStyle w:val="fs11fw4"/>
          <w:rFonts w:ascii="Arial" w:eastAsia="Arial" w:hAnsi="Arial" w:cs="Arial"/>
          <w:sz w:val="22"/>
          <w:szCs w:val="22"/>
        </w:rPr>
      </w:pPr>
      <w:r w:rsidRPr="0073377C">
        <w:rPr>
          <w:rStyle w:val="fs11fw4"/>
          <w:rFonts w:ascii="Arial" w:eastAsia="Arial" w:hAnsi="Arial" w:cs="Arial"/>
          <w:sz w:val="22"/>
          <w:szCs w:val="22"/>
        </w:rPr>
        <w:t>Balaclava Public School Fun Fair</w:t>
      </w:r>
      <w:r w:rsidRPr="0073377C">
        <w:rPr>
          <w:rStyle w:val="fs11fw4tdn"/>
          <w:rFonts w:ascii="Arial" w:eastAsia="Arial" w:hAnsi="Arial" w:cs="Arial"/>
          <w:sz w:val="22"/>
          <w:szCs w:val="22"/>
        </w:rPr>
        <w:t xml:space="preserve">, </w:t>
      </w:r>
      <w:r w:rsidRPr="0073377C">
        <w:rPr>
          <w:rStyle w:val="fs11fw4"/>
          <w:rFonts w:ascii="Arial" w:eastAsia="Arial" w:hAnsi="Arial" w:cs="Arial"/>
          <w:sz w:val="22"/>
          <w:szCs w:val="22"/>
        </w:rPr>
        <w:t>Carlisle, Ontario</w:t>
      </w:r>
    </w:p>
    <w:p w14:paraId="2D38E1C6" w14:textId="0FCDC559" w:rsidR="000431C9" w:rsidRPr="002458CB" w:rsidRDefault="00577EF9" w:rsidP="002458CB">
      <w:pPr>
        <w:pStyle w:val="ListParagraph"/>
        <w:numPr>
          <w:ilvl w:val="0"/>
          <w:numId w:val="12"/>
        </w:numPr>
        <w:spacing w:after="219" w:line="266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Sorted</w:t>
      </w:r>
      <w:r w:rsidR="002458CB" w:rsidRPr="002458CB">
        <w:rPr>
          <w:rFonts w:ascii="Arial" w:eastAsia="Arial" w:hAnsi="Arial" w:cs="Arial"/>
          <w:sz w:val="22"/>
          <w:szCs w:val="22"/>
        </w:rPr>
        <w:t xml:space="preserve"> </w:t>
      </w:r>
      <w:r w:rsidR="004C0E6B">
        <w:rPr>
          <w:rFonts w:ascii="Arial" w:eastAsia="Arial" w:hAnsi="Arial" w:cs="Arial"/>
          <w:sz w:val="22"/>
          <w:szCs w:val="22"/>
        </w:rPr>
        <w:t>p</w:t>
      </w:r>
      <w:r w:rsidR="002458CB" w:rsidRPr="002458CB">
        <w:rPr>
          <w:rFonts w:ascii="Arial" w:eastAsia="Arial" w:hAnsi="Arial" w:cs="Arial"/>
          <w:sz w:val="22"/>
          <w:szCs w:val="22"/>
        </w:rPr>
        <w:t>rizes</w:t>
      </w:r>
      <w:r w:rsidR="002458CB">
        <w:rPr>
          <w:rFonts w:ascii="Arial" w:eastAsia="Arial" w:hAnsi="Arial" w:cs="Arial"/>
          <w:sz w:val="22"/>
          <w:szCs w:val="22"/>
        </w:rPr>
        <w:t xml:space="preserve"> into big, and small categories</w:t>
      </w:r>
    </w:p>
    <w:p w14:paraId="5528B262" w14:textId="69D34641" w:rsidR="002458CB" w:rsidRPr="000431C9" w:rsidRDefault="002458CB" w:rsidP="000431C9">
      <w:pPr>
        <w:pStyle w:val="ListParagraph"/>
        <w:numPr>
          <w:ilvl w:val="0"/>
          <w:numId w:val="11"/>
        </w:numPr>
        <w:spacing w:after="219" w:line="266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Assured there were enough prizes for each game</w:t>
      </w:r>
    </w:p>
    <w:p w14:paraId="5621E70F" w14:textId="77777777" w:rsidR="003075E4" w:rsidRPr="0073377C" w:rsidRDefault="00183CD5">
      <w:pPr>
        <w:tabs>
          <w:tab w:val="right" w:pos="10740"/>
        </w:tabs>
        <w:spacing w:line="266" w:lineRule="atLeast"/>
        <w:rPr>
          <w:rStyle w:val="fs11fw4"/>
          <w:rFonts w:ascii="Arial" w:eastAsia="Arial" w:hAnsi="Arial" w:cs="Arial"/>
          <w:sz w:val="22"/>
          <w:szCs w:val="22"/>
        </w:rPr>
      </w:pPr>
      <w:r w:rsidRPr="0073377C">
        <w:rPr>
          <w:rStyle w:val="fs11fw6overflow-hidden"/>
          <w:rFonts w:ascii="Arial" w:eastAsia="Arial" w:hAnsi="Arial" w:cs="Arial"/>
          <w:b/>
          <w:bCs/>
          <w:sz w:val="22"/>
          <w:szCs w:val="22"/>
        </w:rPr>
        <w:t>Poster Maker</w:t>
      </w:r>
      <w:r w:rsidRPr="0073377C">
        <w:rPr>
          <w:rStyle w:val="fs11fw4"/>
          <w:rFonts w:ascii="Arial" w:eastAsia="Arial" w:hAnsi="Arial" w:cs="Arial"/>
          <w:sz w:val="22"/>
          <w:szCs w:val="22"/>
        </w:rPr>
        <w:tab/>
      </w:r>
      <w:r w:rsidRPr="0073377C">
        <w:rPr>
          <w:rStyle w:val="fs11fw4overflow-hidden"/>
          <w:rFonts w:ascii="Arial" w:eastAsia="Arial" w:hAnsi="Arial" w:cs="Arial"/>
          <w:sz w:val="22"/>
          <w:szCs w:val="22"/>
        </w:rPr>
        <w:t>Apr 2016 - Apr 2016</w:t>
      </w:r>
    </w:p>
    <w:p w14:paraId="6DAA149F" w14:textId="4279D5E9" w:rsidR="003075E4" w:rsidRDefault="00183CD5">
      <w:pPr>
        <w:spacing w:after="60" w:line="266" w:lineRule="atLeast"/>
        <w:rPr>
          <w:rStyle w:val="fs11fw4"/>
          <w:rFonts w:ascii="Arial" w:eastAsia="Arial" w:hAnsi="Arial" w:cs="Arial"/>
          <w:sz w:val="22"/>
          <w:szCs w:val="22"/>
        </w:rPr>
      </w:pPr>
      <w:r w:rsidRPr="0073377C">
        <w:rPr>
          <w:rStyle w:val="fs11fw4"/>
          <w:rFonts w:ascii="Arial" w:eastAsia="Arial" w:hAnsi="Arial" w:cs="Arial"/>
          <w:sz w:val="22"/>
          <w:szCs w:val="22"/>
        </w:rPr>
        <w:t>Balaclava Public School Fun Fair</w:t>
      </w:r>
      <w:r w:rsidRPr="0073377C">
        <w:rPr>
          <w:rStyle w:val="fs11fw4tdn"/>
          <w:rFonts w:ascii="Arial" w:eastAsia="Arial" w:hAnsi="Arial" w:cs="Arial"/>
          <w:sz w:val="22"/>
          <w:szCs w:val="22"/>
        </w:rPr>
        <w:t xml:space="preserve">, </w:t>
      </w:r>
      <w:r w:rsidRPr="0073377C">
        <w:rPr>
          <w:rStyle w:val="fs11fw4"/>
          <w:rFonts w:ascii="Arial" w:eastAsia="Arial" w:hAnsi="Arial" w:cs="Arial"/>
          <w:sz w:val="22"/>
          <w:szCs w:val="22"/>
        </w:rPr>
        <w:t>Carlisle, Ontario</w:t>
      </w:r>
    </w:p>
    <w:p w14:paraId="3F82258E" w14:textId="43FD9347" w:rsidR="002458CB" w:rsidRPr="002458CB" w:rsidRDefault="002458CB" w:rsidP="002458CB">
      <w:pPr>
        <w:pStyle w:val="ListParagraph"/>
        <w:numPr>
          <w:ilvl w:val="0"/>
          <w:numId w:val="11"/>
        </w:numPr>
        <w:spacing w:after="60" w:line="266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Informed community about time and location of the Fun Fair</w:t>
      </w:r>
    </w:p>
    <w:sectPr w:rsidR="002458CB" w:rsidRPr="002458CB">
      <w:headerReference w:type="default" r:id="rId9"/>
      <w:pgSz w:w="12225" w:h="15810"/>
      <w:pgMar w:top="735" w:right="735" w:bottom="735" w:left="735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A3BC9" w14:textId="77777777" w:rsidR="00F84218" w:rsidRDefault="00F84218">
      <w:r>
        <w:separator/>
      </w:r>
    </w:p>
  </w:endnote>
  <w:endnote w:type="continuationSeparator" w:id="0">
    <w:p w14:paraId="2D283FDD" w14:textId="77777777" w:rsidR="00F84218" w:rsidRDefault="00F8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829D5" w14:textId="77777777" w:rsidR="00F84218" w:rsidRDefault="00F84218">
      <w:r>
        <w:separator/>
      </w:r>
    </w:p>
  </w:footnote>
  <w:footnote w:type="continuationSeparator" w:id="0">
    <w:p w14:paraId="1BBB83EB" w14:textId="77777777" w:rsidR="00F84218" w:rsidRDefault="00F84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AC2BC" w14:textId="77777777" w:rsidR="009A19F7" w:rsidRPr="00B324D2" w:rsidRDefault="00183CD5" w:rsidP="009A19F7">
    <w:pPr>
      <w:tabs>
        <w:tab w:val="center" w:pos="5390"/>
        <w:tab w:val="right" w:pos="10781"/>
      </w:tabs>
      <w:rPr>
        <w:sz w:val="20"/>
        <w:szCs w:val="20"/>
      </w:rPr>
    </w:pPr>
    <w:r w:rsidRPr="006A3395">
      <w:rPr>
        <w:rFonts w:ascii="Trebuchet MS" w:hAnsi="Trebuchet MS"/>
        <w:caps/>
        <w:sz w:val="20"/>
        <w:szCs w:val="20"/>
      </w:rPr>
      <w:t>Lysa Hannes</w:t>
    </w:r>
    <w:r w:rsidRPr="00B324D2">
      <w:rPr>
        <w:sz w:val="20"/>
        <w:szCs w:val="20"/>
      </w:rPr>
      <w:tab/>
    </w:r>
    <w:r w:rsidRPr="00BA1C31">
      <w:rPr>
        <w:rFonts w:ascii="Trebuchet MS" w:hAnsi="Trebuchet MS"/>
        <w:sz w:val="20"/>
        <w:szCs w:val="20"/>
      </w:rPr>
      <w:t>Cell (905) 630-7886</w:t>
    </w:r>
    <w:r w:rsidRPr="00BA1C31">
      <w:rPr>
        <w:sz w:val="20"/>
        <w:szCs w:val="20"/>
      </w:rPr>
      <w:t xml:space="preserve">  </w:t>
    </w:r>
    <w:r w:rsidRPr="00B324D2">
      <w:rPr>
        <w:sz w:val="20"/>
        <w:szCs w:val="20"/>
      </w:rPr>
      <w:tab/>
    </w:r>
    <w:r w:rsidRPr="006A3395">
      <w:rPr>
        <w:rFonts w:ascii="Trebuchet MS" w:hAnsi="Trebuchet MS"/>
        <w:sz w:val="20"/>
        <w:szCs w:val="20"/>
      </w:rPr>
      <w:t>Page</w:t>
    </w:r>
    <w:r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fldChar w:fldCharType="begin"/>
    </w:r>
    <w:r>
      <w:rPr>
        <w:rFonts w:ascii="Trebuchet MS" w:hAnsi="Trebuchet MS"/>
        <w:sz w:val="20"/>
        <w:szCs w:val="20"/>
      </w:rPr>
      <w:instrText xml:space="preserve"> Page </w:instrText>
    </w:r>
    <w:r>
      <w:rPr>
        <w:rFonts w:ascii="Trebuchet MS" w:hAnsi="Trebuchet MS"/>
        <w:sz w:val="20"/>
        <w:szCs w:val="20"/>
      </w:rPr>
      <w:fldChar w:fldCharType="separate"/>
    </w:r>
    <w:r>
      <w:rPr>
        <w:rFonts w:ascii="Trebuchet MS" w:hAnsi="Trebuchet MS"/>
        <w:noProof/>
        <w:sz w:val="20"/>
        <w:szCs w:val="20"/>
      </w:rPr>
      <w:t>2</w:t>
    </w:r>
    <w:r>
      <w:rPr>
        <w:rFonts w:ascii="Trebuchet MS" w:hAnsi="Trebuchet MS"/>
        <w:sz w:val="20"/>
        <w:szCs w:val="20"/>
      </w:rPr>
      <w:fldChar w:fldCharType="end"/>
    </w:r>
  </w:p>
  <w:p w14:paraId="5FBD52CE" w14:textId="77777777" w:rsidR="009A19F7" w:rsidRDefault="00F842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8882F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8C9C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DA24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E67D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C25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1EEF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F6B5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CAEA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1A98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7EE41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A4F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1C46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C834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5E48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082E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0C0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3E80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825D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E02195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6658C4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880D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8AB9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FED8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F06E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5EF2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1AC1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663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88A9F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70A7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F85E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50B7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DC9D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AED1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E28C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300B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5044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A843A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2011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B08A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CE4D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4E12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60E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1055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DA7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3A38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87605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54CF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D41F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0E2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46ED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8810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1881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AA0A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0A60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40C75D7"/>
    <w:multiLevelType w:val="hybridMultilevel"/>
    <w:tmpl w:val="F872C18E"/>
    <w:lvl w:ilvl="0" w:tplc="88882F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60117"/>
    <w:multiLevelType w:val="hybridMultilevel"/>
    <w:tmpl w:val="44246B84"/>
    <w:lvl w:ilvl="0" w:tplc="CE8C4F80">
      <w:start w:val="14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70D654A"/>
    <w:multiLevelType w:val="hybridMultilevel"/>
    <w:tmpl w:val="B3D22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44AB0"/>
    <w:multiLevelType w:val="hybridMultilevel"/>
    <w:tmpl w:val="5216934A"/>
    <w:lvl w:ilvl="0" w:tplc="88882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609FA"/>
    <w:multiLevelType w:val="hybridMultilevel"/>
    <w:tmpl w:val="424828E2"/>
    <w:lvl w:ilvl="0" w:tplc="88882F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C1988"/>
    <w:multiLevelType w:val="hybridMultilevel"/>
    <w:tmpl w:val="BC4AE0A8"/>
    <w:lvl w:ilvl="0" w:tplc="88882FA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64B64F1"/>
    <w:multiLevelType w:val="hybridMultilevel"/>
    <w:tmpl w:val="68BA3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E4"/>
    <w:rsid w:val="000431C9"/>
    <w:rsid w:val="00070271"/>
    <w:rsid w:val="00183CD5"/>
    <w:rsid w:val="002458CB"/>
    <w:rsid w:val="003075E4"/>
    <w:rsid w:val="003D00E5"/>
    <w:rsid w:val="004C0E6B"/>
    <w:rsid w:val="00517A94"/>
    <w:rsid w:val="00543374"/>
    <w:rsid w:val="00577EF9"/>
    <w:rsid w:val="0073377C"/>
    <w:rsid w:val="007C323B"/>
    <w:rsid w:val="008B6D9A"/>
    <w:rsid w:val="009B4361"/>
    <w:rsid w:val="00A208D0"/>
    <w:rsid w:val="00A93FB3"/>
    <w:rsid w:val="00AD2B4C"/>
    <w:rsid w:val="00D87B44"/>
    <w:rsid w:val="00EA43B4"/>
    <w:rsid w:val="00F8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680B"/>
  <w15:docId w15:val="{1F794D92-4940-4CE8-9619-325A20FC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1fw6overflow-hidden">
    <w:name w:val="fs11 fw6 overflow-hidden"/>
    <w:basedOn w:val="DefaultParagraphFont"/>
  </w:style>
  <w:style w:type="character" w:customStyle="1" w:styleId="fs11fw4">
    <w:name w:val="fs11 fw4"/>
    <w:basedOn w:val="DefaultParagraphFont"/>
  </w:style>
  <w:style w:type="character" w:customStyle="1" w:styleId="fs11fw4overflow-hidden">
    <w:name w:val="fs11 fw4 overflow-hidden"/>
    <w:basedOn w:val="DefaultParagraphFont"/>
  </w:style>
  <w:style w:type="character" w:customStyle="1" w:styleId="fs11fw4tdn">
    <w:name w:val="fs11 fw4 td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ListParagraph">
    <w:name w:val="List Paragraph"/>
    <w:basedOn w:val="Normal"/>
    <w:uiPriority w:val="34"/>
    <w:qFormat/>
    <w:rsid w:val="007337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37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B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B4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7B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B44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3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sahannes.github.io/Portfoli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h18wt@broc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Lysa Hannes</dc:creator>
  <cp:lastModifiedBy>Lysa Hannes</cp:lastModifiedBy>
  <cp:revision>4</cp:revision>
  <cp:lastPrinted>2020-07-24T16:51:00Z</cp:lastPrinted>
  <dcterms:created xsi:type="dcterms:W3CDTF">2020-10-11T16:54:00Z</dcterms:created>
  <dcterms:modified xsi:type="dcterms:W3CDTF">2020-10-11T17:12:00Z</dcterms:modified>
</cp:coreProperties>
</file>